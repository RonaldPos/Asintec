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2D20" w14:textId="77777777" w:rsidR="0009217A" w:rsidRDefault="0009217A" w:rsidP="00DB3863">
      <w:pPr>
        <w:tabs>
          <w:tab w:val="left" w:pos="3215"/>
        </w:tabs>
        <w:jc w:val="center"/>
        <w:rPr>
          <w:rFonts w:ascii="Century Gothic" w:hAnsi="Century Gothic" w:cs="Arial"/>
          <w:b/>
          <w:i/>
          <w:iCs/>
          <w:sz w:val="28"/>
        </w:rPr>
      </w:pPr>
    </w:p>
    <w:p w14:paraId="6A235ED2" w14:textId="77777777" w:rsidR="0009217A" w:rsidRDefault="0009217A" w:rsidP="00DB3863">
      <w:pPr>
        <w:tabs>
          <w:tab w:val="left" w:pos="3215"/>
        </w:tabs>
        <w:jc w:val="center"/>
        <w:rPr>
          <w:rFonts w:ascii="Century Gothic" w:hAnsi="Century Gothic" w:cs="Arial"/>
          <w:b/>
          <w:i/>
          <w:iCs/>
          <w:sz w:val="28"/>
        </w:rPr>
      </w:pPr>
    </w:p>
    <w:p w14:paraId="2AEC0CD9" w14:textId="69F98982" w:rsidR="00DB3863" w:rsidRPr="00FD3789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i/>
          <w:iCs/>
          <w:sz w:val="28"/>
        </w:rPr>
      </w:pPr>
      <w:r w:rsidRPr="00FD3789">
        <w:rPr>
          <w:rFonts w:ascii="Century Gothic" w:hAnsi="Century Gothic" w:cs="Arial"/>
          <w:b/>
          <w:i/>
          <w:iCs/>
          <w:sz w:val="28"/>
        </w:rPr>
        <w:t>INFORME DE REQUERIMIENTOS</w:t>
      </w:r>
    </w:p>
    <w:p w14:paraId="3565BA00" w14:textId="77777777" w:rsidR="00DB3863" w:rsidRPr="00FD3789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i/>
          <w:iCs/>
          <w:sz w:val="28"/>
        </w:rPr>
      </w:pPr>
    </w:p>
    <w:p w14:paraId="1A9D6A7E" w14:textId="77777777" w:rsidR="00DB3863" w:rsidRPr="00FD3789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i/>
          <w:iCs/>
          <w:sz w:val="28"/>
        </w:rPr>
      </w:pPr>
    </w:p>
    <w:p w14:paraId="240B2B1B" w14:textId="48DE665D" w:rsidR="00DB3863" w:rsidRPr="00FD3789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i/>
          <w:iCs/>
          <w:sz w:val="28"/>
        </w:rPr>
      </w:pPr>
    </w:p>
    <w:p w14:paraId="5D944539" w14:textId="77777777" w:rsidR="00DB3863" w:rsidRPr="00FD3789" w:rsidRDefault="00DB3863" w:rsidP="00DB3863">
      <w:pPr>
        <w:spacing w:after="160" w:line="259" w:lineRule="auto"/>
        <w:rPr>
          <w:rFonts w:cs="Arial"/>
          <w:i/>
          <w:iCs/>
        </w:rPr>
      </w:pPr>
    </w:p>
    <w:p w14:paraId="1C307C98" w14:textId="77777777" w:rsidR="00DB3863" w:rsidRPr="00FD3789" w:rsidRDefault="00DB3863" w:rsidP="00DB3863">
      <w:pPr>
        <w:spacing w:after="160" w:line="259" w:lineRule="auto"/>
        <w:rPr>
          <w:rFonts w:cs="Arial"/>
          <w:i/>
          <w:iCs/>
        </w:rPr>
      </w:pPr>
    </w:p>
    <w:p w14:paraId="134028D3" w14:textId="77777777" w:rsidR="00DB3863" w:rsidRPr="00FD3789" w:rsidRDefault="00DB3863" w:rsidP="00DB3863">
      <w:pPr>
        <w:spacing w:after="160" w:line="259" w:lineRule="auto"/>
        <w:rPr>
          <w:rFonts w:cs="Arial"/>
          <w:i/>
          <w:iCs/>
        </w:rPr>
      </w:pPr>
    </w:p>
    <w:p w14:paraId="0BE89242" w14:textId="63AD87F1" w:rsidR="00DB3863" w:rsidRDefault="00DB3863" w:rsidP="00DB3863">
      <w:pPr>
        <w:spacing w:after="160" w:line="259" w:lineRule="auto"/>
        <w:rPr>
          <w:rFonts w:cs="Arial"/>
          <w:i/>
          <w:iCs/>
        </w:rPr>
      </w:pPr>
    </w:p>
    <w:p w14:paraId="1345150D" w14:textId="5C4547CC" w:rsidR="00A3171A" w:rsidRDefault="00A3171A" w:rsidP="00DB3863">
      <w:pPr>
        <w:spacing w:after="160" w:line="259" w:lineRule="auto"/>
        <w:rPr>
          <w:rFonts w:cs="Arial"/>
          <w:i/>
          <w:iCs/>
        </w:rPr>
      </w:pPr>
    </w:p>
    <w:p w14:paraId="68E0402A" w14:textId="77777777" w:rsidR="00A3171A" w:rsidRPr="00FD3789" w:rsidRDefault="00A3171A" w:rsidP="00DB3863">
      <w:pPr>
        <w:spacing w:after="160" w:line="259" w:lineRule="auto"/>
        <w:rPr>
          <w:rFonts w:cs="Arial"/>
          <w:i/>
          <w:iCs/>
        </w:rPr>
      </w:pPr>
    </w:p>
    <w:p w14:paraId="743F9756" w14:textId="77777777" w:rsidR="00DB3863" w:rsidRPr="00FD3789" w:rsidRDefault="00DB3863" w:rsidP="00DB3863">
      <w:pPr>
        <w:spacing w:after="160" w:line="259" w:lineRule="auto"/>
        <w:rPr>
          <w:rFonts w:cs="Arial"/>
          <w:i/>
          <w:iCs/>
        </w:rPr>
      </w:pPr>
    </w:p>
    <w:p w14:paraId="4F7B3277" w14:textId="77777777" w:rsidR="00DB3863" w:rsidRPr="00FD3789" w:rsidRDefault="00DB3863" w:rsidP="00DB3863">
      <w:pPr>
        <w:spacing w:after="160" w:line="259" w:lineRule="auto"/>
        <w:rPr>
          <w:rFonts w:cs="Arial"/>
          <w:i/>
          <w:iCs/>
        </w:rPr>
      </w:pPr>
    </w:p>
    <w:p w14:paraId="16EE975E" w14:textId="672DED45" w:rsidR="00DB3863" w:rsidRPr="00FD3789" w:rsidRDefault="00DB3863" w:rsidP="00137A55">
      <w:pPr>
        <w:spacing w:after="160" w:line="259" w:lineRule="auto"/>
        <w:rPr>
          <w:rFonts w:ascii="Century Gothic" w:hAnsi="Century Gothic" w:cs="Arial"/>
          <w:b/>
          <w:i/>
          <w:iCs/>
          <w:sz w:val="28"/>
        </w:rPr>
      </w:pPr>
      <w:r w:rsidRPr="00FD3789">
        <w:rPr>
          <w:rFonts w:ascii="Century Gothic" w:hAnsi="Century Gothic" w:cs="Arial"/>
          <w:b/>
          <w:i/>
          <w:iCs/>
          <w:sz w:val="28"/>
        </w:rPr>
        <w:t xml:space="preserve"> </w:t>
      </w:r>
      <w:r w:rsidR="0009217A">
        <w:rPr>
          <w:rFonts w:ascii="Century Gothic" w:hAnsi="Century Gothic" w:cs="Arial"/>
          <w:b/>
          <w:i/>
          <w:iCs/>
          <w:sz w:val="28"/>
        </w:rPr>
        <w:t xml:space="preserve">      </w:t>
      </w:r>
      <w:r w:rsidRPr="00FD3789">
        <w:rPr>
          <w:rFonts w:ascii="Century Gothic" w:hAnsi="Century Gothic" w:cs="Arial"/>
          <w:b/>
          <w:i/>
          <w:iCs/>
          <w:sz w:val="28"/>
        </w:rPr>
        <w:t>ANALISIS Y DESARROLLO DE SISTEMAS DE INFORMACIÓN:</w:t>
      </w:r>
    </w:p>
    <w:p w14:paraId="2D80FB26" w14:textId="77777777" w:rsidR="00946290" w:rsidRPr="00FD3789" w:rsidRDefault="0094629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693194B9" w14:textId="043E4F15" w:rsidR="00DB3863" w:rsidRPr="00FD3789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656C8C07" w14:textId="1044D99D" w:rsidR="00847760" w:rsidRPr="00FD3789" w:rsidRDefault="0084776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3C5D132F" w14:textId="59B5BFEC" w:rsidR="00847760" w:rsidRPr="00FD3789" w:rsidRDefault="0084776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2C90B660" w14:textId="46B13B18" w:rsidR="00847760" w:rsidRPr="00FD3789" w:rsidRDefault="0084776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1834E6BB" w14:textId="408453B3" w:rsidR="00847760" w:rsidRPr="00FD3789" w:rsidRDefault="0084776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2F8BC39C" w14:textId="1FDBF963" w:rsidR="00847760" w:rsidRPr="00FD3789" w:rsidRDefault="0084776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54FB09E7" w14:textId="77777777" w:rsidR="00847760" w:rsidRPr="00FD3789" w:rsidRDefault="00847760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2E236668" w14:textId="140844DC" w:rsidR="00DB3863" w:rsidRPr="00FD3789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</w:p>
    <w:p w14:paraId="25FC2F42" w14:textId="77777777" w:rsidR="007A475E" w:rsidRPr="00FD3789" w:rsidRDefault="007A475E" w:rsidP="00474214">
      <w:pPr>
        <w:spacing w:after="160" w:line="259" w:lineRule="auto"/>
        <w:rPr>
          <w:rFonts w:ascii="Century Gothic" w:hAnsi="Century Gothic" w:cs="Arial"/>
          <w:b/>
          <w:i/>
          <w:iCs/>
          <w:sz w:val="24"/>
        </w:rPr>
      </w:pPr>
    </w:p>
    <w:p w14:paraId="69E1804C" w14:textId="25ACFD68" w:rsidR="00DB3863" w:rsidRPr="00FD3789" w:rsidRDefault="00DB3863" w:rsidP="00587E89">
      <w:pPr>
        <w:spacing w:after="160" w:line="259" w:lineRule="auto"/>
        <w:jc w:val="center"/>
        <w:rPr>
          <w:rFonts w:ascii="Century Gothic" w:hAnsi="Century Gothic" w:cs="Arial"/>
          <w:b/>
          <w:i/>
          <w:iCs/>
          <w:sz w:val="24"/>
        </w:rPr>
      </w:pPr>
      <w:r w:rsidRPr="00FD3789">
        <w:rPr>
          <w:rFonts w:ascii="Century Gothic" w:hAnsi="Century Gothic" w:cs="Arial"/>
          <w:b/>
          <w:i/>
          <w:iCs/>
          <w:sz w:val="24"/>
        </w:rPr>
        <w:t xml:space="preserve">FICHA: </w:t>
      </w:r>
      <w:r w:rsidR="00C55EE8" w:rsidRPr="00FD3789">
        <w:rPr>
          <w:rFonts w:ascii="Century Gothic" w:hAnsi="Century Gothic" w:cs="Arial"/>
          <w:b/>
          <w:i/>
          <w:iCs/>
          <w:sz w:val="24"/>
        </w:rPr>
        <w:t>2338321</w:t>
      </w:r>
      <w:r w:rsidRPr="00FD3789">
        <w:rPr>
          <w:rFonts w:cs="Arial"/>
          <w:i/>
          <w:iCs/>
        </w:rPr>
        <w:br w:type="page"/>
      </w:r>
    </w:p>
    <w:p w14:paraId="5874CEEE" w14:textId="77777777" w:rsidR="005A59B8" w:rsidRPr="00FD3789" w:rsidRDefault="005A59B8" w:rsidP="005A59B8">
      <w:pPr>
        <w:rPr>
          <w:i/>
          <w:iCs/>
        </w:rPr>
      </w:pPr>
    </w:p>
    <w:p w14:paraId="6E138498" w14:textId="111549B4" w:rsidR="00137A55" w:rsidRPr="00FD3789" w:rsidRDefault="00137A55" w:rsidP="00A14B9A">
      <w:pPr>
        <w:rPr>
          <w:b/>
          <w:i/>
          <w:iCs/>
          <w:sz w:val="28"/>
          <w:u w:val="single"/>
        </w:rPr>
      </w:pPr>
      <w:bookmarkStart w:id="0" w:name="_Hlk493662416"/>
    </w:p>
    <w:p w14:paraId="78DEB666" w14:textId="1308537B" w:rsidR="00A3171A" w:rsidRPr="0009217A" w:rsidRDefault="00A3171A" w:rsidP="00A14B9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Términos de referencia</w:t>
      </w:r>
      <w:r w:rsidRPr="0009217A">
        <w:rPr>
          <w:rFonts w:cs="Arial"/>
          <w:b/>
          <w:color w:val="2F5496" w:themeColor="accent1" w:themeShade="BF"/>
          <w:sz w:val="24"/>
        </w:rPr>
        <w:t>:</w:t>
      </w:r>
      <w:r w:rsidRPr="0009217A">
        <w:rPr>
          <w:rFonts w:cs="Arial"/>
          <w:bCs/>
          <w:sz w:val="24"/>
        </w:rPr>
        <w:t xml:space="preserve"> </w:t>
      </w:r>
    </w:p>
    <w:p w14:paraId="417742DE" w14:textId="77777777" w:rsidR="00A3171A" w:rsidRPr="0009217A" w:rsidRDefault="00A3171A" w:rsidP="00A14B9A">
      <w:pPr>
        <w:rPr>
          <w:rFonts w:cs="Arial"/>
          <w:bCs/>
          <w:sz w:val="24"/>
        </w:rPr>
      </w:pPr>
    </w:p>
    <w:p w14:paraId="78B93888" w14:textId="05CA91A8" w:rsidR="00137A55" w:rsidRPr="0009217A" w:rsidRDefault="00A3171A" w:rsidP="00A14B9A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son un documento elaborado por una compañía que busca contratar servicios externos para mejorar uno o varios procesos internos, como sistemas de producción, administración, finanzas, etc. Cuando una compañía detecta debilidades o áreas de mejora, o si desea aprovechar oportunidades que no pueden ser abordadas con los recursos internos, busca ayuda externa y elabora los términos de referencia. Estos términos contienen una descripción detallada de los requisitos que deben cumplir las empresas externas, y son la base para la elaboración de invitaciones a cotizar, licitaciones, evaluación de propuestas, contratos y recepción de los bienes, productos y/o servicios contratados.</w:t>
      </w:r>
    </w:p>
    <w:p w14:paraId="474298E5" w14:textId="60F0723D" w:rsidR="00A3171A" w:rsidRPr="0009217A" w:rsidRDefault="00A3171A" w:rsidP="00A14B9A">
      <w:pPr>
        <w:rPr>
          <w:rFonts w:cs="Arial"/>
          <w:bCs/>
          <w:sz w:val="24"/>
        </w:rPr>
      </w:pPr>
    </w:p>
    <w:p w14:paraId="035B8154" w14:textId="255903EC" w:rsidR="00A3171A" w:rsidRPr="0009217A" w:rsidRDefault="00A3171A" w:rsidP="00A14B9A">
      <w:pPr>
        <w:rPr>
          <w:rFonts w:cs="Arial"/>
          <w:bCs/>
          <w:sz w:val="24"/>
        </w:rPr>
      </w:pPr>
      <w:r w:rsidRPr="0009217A">
        <w:rPr>
          <w:rFonts w:eastAsiaTheme="minorHAnsi" w:cs="Arial"/>
          <w:b/>
          <w:bCs/>
          <w:color w:val="FF6B1F"/>
          <w:sz w:val="24"/>
          <w:lang w:val="es-CO" w:eastAsia="en-US"/>
        </w:rPr>
        <w:t>Componentes del documento de términos de referencia:</w:t>
      </w:r>
    </w:p>
    <w:p w14:paraId="00FC8441" w14:textId="726A605E" w:rsidR="00A3171A" w:rsidRPr="0009217A" w:rsidRDefault="00A3171A" w:rsidP="00A14B9A">
      <w:pPr>
        <w:rPr>
          <w:rFonts w:cs="Arial"/>
          <w:bCs/>
          <w:sz w:val="24"/>
        </w:rPr>
      </w:pPr>
    </w:p>
    <w:p w14:paraId="4491BDA8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Objetivos:</w:t>
      </w:r>
      <w:r w:rsidRPr="0009217A">
        <w:rPr>
          <w:rFonts w:cs="Arial"/>
          <w:bCs/>
          <w:sz w:val="24"/>
        </w:rPr>
        <w:t xml:space="preserve"> se refiere a los resultados que se buscan lograr con el proyecto o la asistencia externa que se está solicitando.</w:t>
      </w:r>
    </w:p>
    <w:p w14:paraId="2625BA10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105FBE19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Fuente de recursos:</w:t>
      </w:r>
      <w:r w:rsidRPr="0009217A">
        <w:rPr>
          <w:rFonts w:cs="Arial"/>
          <w:bCs/>
          <w:sz w:val="24"/>
        </w:rPr>
        <w:t xml:space="preserve"> se trata de la descripción de la fuente de financiamiento para el proyecto o asistencia externa, ya sea presupuesto interno de la compañía o recursos de un tercero.</w:t>
      </w:r>
    </w:p>
    <w:p w14:paraId="440C8718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2FA77E88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Proponentes habilitados o restricciones:</w:t>
      </w:r>
      <w:r w:rsidRPr="0009217A">
        <w:rPr>
          <w:rFonts w:cs="Arial"/>
          <w:bCs/>
          <w:sz w:val="24"/>
        </w:rPr>
        <w:t xml:space="preserve"> se establece quiénes están habilitados para presentar propuestas, ya sea por experiencia, capacidad técnica, financiera, entre otras restricciones.</w:t>
      </w:r>
    </w:p>
    <w:p w14:paraId="47AE06F1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7A4D15BA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Idioma:</w:t>
      </w:r>
      <w:r w:rsidRPr="0009217A">
        <w:rPr>
          <w:rFonts w:cs="Arial"/>
          <w:bCs/>
          <w:sz w:val="24"/>
        </w:rPr>
        <w:t xml:space="preserve"> se indica el idioma en que se debe presentar la propuesta y en el que se desarrollará el proyecto o la asistencia externa.</w:t>
      </w:r>
    </w:p>
    <w:p w14:paraId="7A477A07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23214951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Actividades a realizar:</w:t>
      </w:r>
      <w:r w:rsidRPr="0009217A">
        <w:rPr>
          <w:rFonts w:cs="Arial"/>
          <w:bCs/>
          <w:sz w:val="24"/>
        </w:rPr>
        <w:t xml:space="preserve"> se especifican las tareas o actividades que se deben realizar para cumplir con los objetivos del proyecto o la asistencia externa.</w:t>
      </w:r>
    </w:p>
    <w:p w14:paraId="4F067C1F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46D486FB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Entregables, hitos o fechas de entrega y detalle de los entregables:</w:t>
      </w:r>
      <w:r w:rsidRPr="0009217A">
        <w:rPr>
          <w:rFonts w:cs="Arial"/>
          <w:bCs/>
          <w:sz w:val="24"/>
        </w:rPr>
        <w:t xml:space="preserve"> se detallan los productos o servicios que se deben entregar en el desarrollo del proyecto, así como las fechas de entrega y los hitos a alcanzar.</w:t>
      </w:r>
    </w:p>
    <w:p w14:paraId="624B1D3A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76AD364C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Equipo de trabajo:</w:t>
      </w:r>
      <w:r w:rsidRPr="0009217A">
        <w:rPr>
          <w:rFonts w:cs="Arial"/>
          <w:bCs/>
          <w:sz w:val="24"/>
        </w:rPr>
        <w:t xml:space="preserve"> se describe el equipo de trabajo que se necesita para llevar a cabo el proyecto, incluyendo la formación, experiencia y habilidades requeridas.</w:t>
      </w:r>
    </w:p>
    <w:p w14:paraId="6E0907F4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6B830FB4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Duración del contrato:</w:t>
      </w:r>
      <w:r w:rsidRPr="0009217A">
        <w:rPr>
          <w:rFonts w:cs="Arial"/>
          <w:bCs/>
          <w:sz w:val="24"/>
        </w:rPr>
        <w:t xml:space="preserve"> se establece el tiempo de duración del proyecto o asistencia externa.</w:t>
      </w:r>
    </w:p>
    <w:p w14:paraId="1DFE542B" w14:textId="2490DF1C" w:rsidR="00A3171A" w:rsidRPr="0009217A" w:rsidRDefault="00A3171A" w:rsidP="00A3171A">
      <w:pPr>
        <w:rPr>
          <w:rFonts w:cs="Arial"/>
          <w:bCs/>
          <w:sz w:val="24"/>
        </w:rPr>
      </w:pPr>
    </w:p>
    <w:p w14:paraId="64CBEA98" w14:textId="7DF3B69C" w:rsidR="00A3171A" w:rsidRPr="0009217A" w:rsidRDefault="00A3171A" w:rsidP="00A3171A">
      <w:pPr>
        <w:rPr>
          <w:rFonts w:cs="Arial"/>
          <w:bCs/>
          <w:sz w:val="24"/>
        </w:rPr>
      </w:pPr>
    </w:p>
    <w:p w14:paraId="09B1865F" w14:textId="7A7C9C30" w:rsidR="00A3171A" w:rsidRPr="0009217A" w:rsidRDefault="00A3171A" w:rsidP="00A3171A">
      <w:pPr>
        <w:rPr>
          <w:rFonts w:cs="Arial"/>
          <w:bCs/>
          <w:sz w:val="24"/>
        </w:rPr>
      </w:pPr>
    </w:p>
    <w:p w14:paraId="1980C7B0" w14:textId="7C79744A" w:rsidR="00A3171A" w:rsidRPr="0009217A" w:rsidRDefault="00A3171A" w:rsidP="00A3171A">
      <w:pPr>
        <w:rPr>
          <w:rFonts w:cs="Arial"/>
          <w:bCs/>
          <w:sz w:val="24"/>
        </w:rPr>
      </w:pPr>
    </w:p>
    <w:p w14:paraId="5A6F346A" w14:textId="773AB852" w:rsidR="00A3171A" w:rsidRPr="0009217A" w:rsidRDefault="00A3171A" w:rsidP="00A3171A">
      <w:pPr>
        <w:rPr>
          <w:rFonts w:cs="Arial"/>
          <w:bCs/>
          <w:sz w:val="24"/>
        </w:rPr>
      </w:pPr>
    </w:p>
    <w:p w14:paraId="22BE1E9F" w14:textId="72A984E9" w:rsidR="00A3171A" w:rsidRPr="0009217A" w:rsidRDefault="00A3171A" w:rsidP="00A3171A">
      <w:pPr>
        <w:rPr>
          <w:rFonts w:cs="Arial"/>
          <w:bCs/>
          <w:sz w:val="24"/>
        </w:rPr>
      </w:pPr>
    </w:p>
    <w:p w14:paraId="6C5CE5F6" w14:textId="42EF105E" w:rsidR="00A3171A" w:rsidRPr="0009217A" w:rsidRDefault="00A3171A" w:rsidP="00A3171A">
      <w:pPr>
        <w:rPr>
          <w:rFonts w:cs="Arial"/>
          <w:bCs/>
          <w:sz w:val="24"/>
        </w:rPr>
      </w:pPr>
    </w:p>
    <w:p w14:paraId="6853C5AE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40EFBF20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Sede o localización de las labores a realizar:</w:t>
      </w:r>
      <w:r w:rsidRPr="0009217A">
        <w:rPr>
          <w:rFonts w:cs="Arial"/>
          <w:bCs/>
          <w:sz w:val="24"/>
        </w:rPr>
        <w:t xml:space="preserve"> se especifica el lugar donde se llevarán a cabo las actividades del proyecto o la asistencia externa.</w:t>
      </w:r>
    </w:p>
    <w:p w14:paraId="48840FBB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0D5C625C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Documentos a presentar:</w:t>
      </w:r>
      <w:r w:rsidRPr="0009217A">
        <w:rPr>
          <w:rFonts w:cs="Arial"/>
          <w:bCs/>
          <w:sz w:val="24"/>
        </w:rPr>
        <w:t xml:space="preserve"> se establecen los documentos que los proponentes deben presentar como parte de la propuesta, tales como hojas de vida, referencias, plan de trabajo, etc.</w:t>
      </w:r>
    </w:p>
    <w:p w14:paraId="2C362CB4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355DC198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Proceso para seleccionar al proveedor:</w:t>
      </w:r>
      <w:r w:rsidRPr="0009217A">
        <w:rPr>
          <w:rFonts w:cs="Arial"/>
          <w:bCs/>
          <w:sz w:val="24"/>
        </w:rPr>
        <w:t xml:space="preserve"> se describe el proceso para la selección del proveedor, incluyendo los criterios de evaluación y el calendario.</w:t>
      </w:r>
    </w:p>
    <w:p w14:paraId="68D8B3A4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5C708919" w14:textId="77777777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Forma de pago:</w:t>
      </w:r>
      <w:r w:rsidRPr="0009217A">
        <w:rPr>
          <w:rFonts w:cs="Arial"/>
          <w:bCs/>
          <w:sz w:val="24"/>
        </w:rPr>
        <w:t xml:space="preserve"> se indica cómo se realizarán los pagos al proveedor, ya sea en cuotas o en pagos únicos.</w:t>
      </w:r>
    </w:p>
    <w:p w14:paraId="64485AD9" w14:textId="77777777" w:rsidR="00A3171A" w:rsidRPr="0009217A" w:rsidRDefault="00A3171A" w:rsidP="00A3171A">
      <w:pPr>
        <w:rPr>
          <w:rFonts w:cs="Arial"/>
          <w:bCs/>
          <w:sz w:val="24"/>
        </w:rPr>
      </w:pPr>
    </w:p>
    <w:p w14:paraId="75FFDD2C" w14:textId="46D21DB5" w:rsidR="00A3171A" w:rsidRPr="0009217A" w:rsidRDefault="00A3171A" w:rsidP="00A3171A">
      <w:pPr>
        <w:rPr>
          <w:rFonts w:cs="Arial"/>
          <w:bCs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• Confidencialidad de la información:</w:t>
      </w:r>
      <w:r w:rsidRPr="0009217A">
        <w:rPr>
          <w:rFonts w:cs="Arial"/>
          <w:bCs/>
          <w:sz w:val="24"/>
        </w:rPr>
        <w:t xml:space="preserve"> se establece la confidencialidad de la información entregada por el proveedor o solicitante y se describe cómo se manejará la información confidencial.</w:t>
      </w:r>
    </w:p>
    <w:p w14:paraId="698A808A" w14:textId="1296FF3F" w:rsidR="00137A55" w:rsidRPr="0009217A" w:rsidRDefault="00137A55" w:rsidP="00A14B9A">
      <w:pPr>
        <w:rPr>
          <w:rFonts w:cs="Arial"/>
          <w:b/>
          <w:i/>
          <w:iCs/>
          <w:sz w:val="24"/>
          <w:u w:val="single"/>
        </w:rPr>
      </w:pPr>
    </w:p>
    <w:p w14:paraId="4EDFA337" w14:textId="2D8163FC" w:rsidR="002978BF" w:rsidRPr="0009217A" w:rsidRDefault="002978BF" w:rsidP="002978BF">
      <w:pPr>
        <w:rPr>
          <w:rFonts w:cs="Arial"/>
          <w:b/>
          <w:color w:val="ED7D31" w:themeColor="accent2"/>
          <w:sz w:val="24"/>
        </w:rPr>
      </w:pPr>
      <w:r w:rsidRPr="0009217A">
        <w:rPr>
          <w:rFonts w:cs="Arial"/>
          <w:b/>
          <w:color w:val="ED7D31" w:themeColor="accent2"/>
          <w:sz w:val="24"/>
        </w:rPr>
        <w:t>TERMINOS DE REFERENCIA PARA DESARROLLO DE UN SISTEMA DE INFORMACIÓN</w:t>
      </w:r>
      <w:r w:rsidRPr="0009217A">
        <w:rPr>
          <w:rFonts w:cs="Arial"/>
          <w:b/>
          <w:color w:val="ED7D31" w:themeColor="accent2"/>
          <w:sz w:val="24"/>
        </w:rPr>
        <w:t>:</w:t>
      </w:r>
    </w:p>
    <w:p w14:paraId="748554E3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3A16757C" w14:textId="67BBDDD6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ANTECEDENTES</w:t>
      </w:r>
    </w:p>
    <w:p w14:paraId="2D3A37F4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0AA5FAFB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 [nombre de la organización] es una empresa dedicada a [descripción de la actividad de la empresa]. Actualmente, la empresa cuenta con [número de empleados] empleados y tiene un creciente número de clientes en todo el país.</w:t>
      </w:r>
    </w:p>
    <w:p w14:paraId="1C9A1600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5E4AB4EC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 empresa busca mejorar sus procesos internos y la calidad del servicio que ofrece a sus clientes mediante la implementación de un sistema de información que permita la gestión integral de sus operaciones.</w:t>
      </w:r>
    </w:p>
    <w:p w14:paraId="730BA10A" w14:textId="06AC20AF" w:rsidR="002978BF" w:rsidRPr="0009217A" w:rsidRDefault="002978BF" w:rsidP="002978BF">
      <w:pPr>
        <w:rPr>
          <w:rFonts w:cs="Arial"/>
          <w:bCs/>
          <w:sz w:val="24"/>
        </w:rPr>
      </w:pPr>
    </w:p>
    <w:p w14:paraId="146E9525" w14:textId="715C6F6D" w:rsidR="002978BF" w:rsidRPr="0009217A" w:rsidRDefault="002978BF" w:rsidP="002978BF">
      <w:pPr>
        <w:rPr>
          <w:rFonts w:cs="Arial"/>
          <w:bCs/>
          <w:sz w:val="24"/>
        </w:rPr>
      </w:pPr>
    </w:p>
    <w:p w14:paraId="022B9147" w14:textId="5C70FAD4" w:rsidR="002978BF" w:rsidRPr="0009217A" w:rsidRDefault="002978BF" w:rsidP="002978BF">
      <w:pPr>
        <w:rPr>
          <w:rFonts w:cs="Arial"/>
          <w:bCs/>
          <w:sz w:val="24"/>
        </w:rPr>
      </w:pPr>
    </w:p>
    <w:p w14:paraId="75536D08" w14:textId="1C8AD0D5" w:rsidR="002978BF" w:rsidRPr="0009217A" w:rsidRDefault="002978BF" w:rsidP="002978BF">
      <w:pPr>
        <w:rPr>
          <w:rFonts w:cs="Arial"/>
          <w:bCs/>
          <w:sz w:val="24"/>
        </w:rPr>
      </w:pPr>
    </w:p>
    <w:p w14:paraId="147A37D9" w14:textId="2FBD49B6" w:rsidR="002978BF" w:rsidRPr="0009217A" w:rsidRDefault="002978BF" w:rsidP="002978BF">
      <w:pPr>
        <w:rPr>
          <w:rFonts w:cs="Arial"/>
          <w:bCs/>
          <w:sz w:val="24"/>
        </w:rPr>
      </w:pPr>
    </w:p>
    <w:p w14:paraId="0BC1A8B5" w14:textId="67F46A46" w:rsidR="002978BF" w:rsidRDefault="002978BF" w:rsidP="002978BF">
      <w:pPr>
        <w:rPr>
          <w:rFonts w:cs="Arial"/>
          <w:bCs/>
          <w:sz w:val="24"/>
        </w:rPr>
      </w:pPr>
    </w:p>
    <w:p w14:paraId="269DE316" w14:textId="02663F97" w:rsidR="0009217A" w:rsidRDefault="0009217A" w:rsidP="002978BF">
      <w:pPr>
        <w:rPr>
          <w:rFonts w:cs="Arial"/>
          <w:bCs/>
          <w:sz w:val="24"/>
        </w:rPr>
      </w:pPr>
    </w:p>
    <w:p w14:paraId="27A23F6D" w14:textId="1667FB97" w:rsidR="0009217A" w:rsidRDefault="0009217A" w:rsidP="002978BF">
      <w:pPr>
        <w:rPr>
          <w:rFonts w:cs="Arial"/>
          <w:bCs/>
          <w:sz w:val="24"/>
        </w:rPr>
      </w:pPr>
    </w:p>
    <w:p w14:paraId="2E2B82CF" w14:textId="77777777" w:rsidR="0009217A" w:rsidRDefault="0009217A" w:rsidP="002978BF">
      <w:pPr>
        <w:rPr>
          <w:rFonts w:cs="Arial"/>
          <w:bCs/>
          <w:sz w:val="24"/>
        </w:rPr>
      </w:pPr>
    </w:p>
    <w:p w14:paraId="12AF44BB" w14:textId="68EC6C82" w:rsidR="0009217A" w:rsidRDefault="0009217A" w:rsidP="002978BF">
      <w:pPr>
        <w:rPr>
          <w:rFonts w:cs="Arial"/>
          <w:bCs/>
          <w:sz w:val="24"/>
        </w:rPr>
      </w:pPr>
    </w:p>
    <w:p w14:paraId="510BA85E" w14:textId="77777777" w:rsidR="0009217A" w:rsidRPr="0009217A" w:rsidRDefault="0009217A" w:rsidP="002978BF">
      <w:pPr>
        <w:rPr>
          <w:rFonts w:cs="Arial"/>
          <w:bCs/>
          <w:sz w:val="24"/>
        </w:rPr>
      </w:pPr>
    </w:p>
    <w:p w14:paraId="6D33A0C5" w14:textId="70AB8685" w:rsidR="002978BF" w:rsidRPr="0009217A" w:rsidRDefault="002978BF" w:rsidP="002978BF">
      <w:pPr>
        <w:rPr>
          <w:rFonts w:cs="Arial"/>
          <w:bCs/>
          <w:sz w:val="24"/>
        </w:rPr>
      </w:pPr>
    </w:p>
    <w:p w14:paraId="7F549E50" w14:textId="6C4A68F5" w:rsidR="002978BF" w:rsidRPr="0009217A" w:rsidRDefault="002978BF" w:rsidP="002978BF">
      <w:pPr>
        <w:rPr>
          <w:rFonts w:cs="Arial"/>
          <w:bCs/>
          <w:sz w:val="24"/>
        </w:rPr>
      </w:pPr>
    </w:p>
    <w:p w14:paraId="7DA96F9E" w14:textId="682C00E6" w:rsidR="002978BF" w:rsidRPr="0009217A" w:rsidRDefault="002978BF" w:rsidP="002978BF">
      <w:pPr>
        <w:rPr>
          <w:rFonts w:cs="Arial"/>
          <w:bCs/>
          <w:sz w:val="24"/>
        </w:rPr>
      </w:pPr>
    </w:p>
    <w:p w14:paraId="7B2B652C" w14:textId="4AD53F39" w:rsidR="002978BF" w:rsidRPr="0009217A" w:rsidRDefault="002978BF" w:rsidP="002978BF">
      <w:pPr>
        <w:rPr>
          <w:rFonts w:cs="Arial"/>
          <w:bCs/>
          <w:sz w:val="24"/>
        </w:rPr>
      </w:pPr>
    </w:p>
    <w:p w14:paraId="71E73975" w14:textId="4E942FD8" w:rsidR="002978BF" w:rsidRPr="0009217A" w:rsidRDefault="002978BF" w:rsidP="002978BF">
      <w:pPr>
        <w:rPr>
          <w:rFonts w:cs="Arial"/>
          <w:bCs/>
          <w:sz w:val="24"/>
        </w:rPr>
      </w:pPr>
    </w:p>
    <w:p w14:paraId="25FC5281" w14:textId="5BF5DAF4" w:rsidR="002978BF" w:rsidRPr="0009217A" w:rsidRDefault="002978BF" w:rsidP="002978BF">
      <w:pPr>
        <w:rPr>
          <w:rFonts w:cs="Arial"/>
          <w:bCs/>
          <w:sz w:val="24"/>
        </w:rPr>
      </w:pPr>
    </w:p>
    <w:p w14:paraId="01DDB669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202DFEA3" w14:textId="35BA90A5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OBJETIVOS</w:t>
      </w:r>
    </w:p>
    <w:p w14:paraId="514BE5CE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1F8E6C63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objetivo principal del proyecto es desarrollar e implementar un sistema de información que permita la gestión integral de las operaciones de la empresa. Entre los objetivos específicos del proyecto se incluyen:</w:t>
      </w:r>
    </w:p>
    <w:p w14:paraId="35E0DC25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0E6A4A8A" w14:textId="3446DF2A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Desarrollar un sistema de información que permita la gestión de las ventas, facturación y cobranza de la empresa.</w:t>
      </w:r>
    </w:p>
    <w:p w14:paraId="1DEC1A16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1EBA5478" w14:textId="05B190F1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Desarrollar un sistema de información que permita la gestión de los inventarios y compras de la empresa.</w:t>
      </w:r>
    </w:p>
    <w:p w14:paraId="081223F4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6D474C3E" w14:textId="3AF9F62C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Desarrollar un sistema de información que permita la gestión de los recursos humanos y nómina de la empresa.</w:t>
      </w:r>
    </w:p>
    <w:p w14:paraId="2265C81C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6344DFC1" w14:textId="31AB7F9C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Desarrollar un sistema de información que permita la generación de reportes y análisis de datos para la toma de decisiones.</w:t>
      </w:r>
    </w:p>
    <w:p w14:paraId="1B4B569F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6448EB6B" w14:textId="57E573F1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ALCANCE</w:t>
      </w:r>
    </w:p>
    <w:p w14:paraId="189DC3A3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5C7C4ED2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alcance del proyecto incluye:</w:t>
      </w:r>
    </w:p>
    <w:p w14:paraId="27E8BE29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26D3E5A4" w14:textId="77670AF2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Análisis de requerimientos: se deberá realizar un análisis de los requerimientos de la empresa para la implementación del sistema de información.</w:t>
      </w:r>
    </w:p>
    <w:p w14:paraId="471BD1BC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2A1D87A4" w14:textId="114A01D3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Diseño del sistema: se deberá diseñar el sistema de información de acuerdo a los requerimientos de la empresa.</w:t>
      </w:r>
    </w:p>
    <w:p w14:paraId="5F34BE0A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49E967DC" w14:textId="056B5CEE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Desarrollo del sistema: se deberá desarrollar el sistema de información de acuerdo al diseño establecido.</w:t>
      </w:r>
    </w:p>
    <w:p w14:paraId="50A1FD51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1A422F20" w14:textId="717FDAB9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Pruebas y validación: se deberán realizar pruebas y validaciones del sistema de información antes de su implementación.</w:t>
      </w:r>
    </w:p>
    <w:p w14:paraId="50F6E44A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7816AE0C" w14:textId="2AA0D91B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Implementación del sistema: se deberá implementar el sistema de información en la empresa.</w:t>
      </w:r>
    </w:p>
    <w:p w14:paraId="77B59BB3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191FF0E2" w14:textId="0D231964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Capacitación: se deberá capacitar a los usuarios del sistema de información para su correcta utilización.</w:t>
      </w:r>
    </w:p>
    <w:p w14:paraId="1691D272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7968BE94" w14:textId="56460674" w:rsidR="002978BF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Soporte: se deberá brindar soporte técnico al sistema de información una vez implementado.</w:t>
      </w:r>
    </w:p>
    <w:p w14:paraId="57728660" w14:textId="5F9A02D7" w:rsidR="0009217A" w:rsidRDefault="0009217A" w:rsidP="002978BF">
      <w:pPr>
        <w:rPr>
          <w:rFonts w:cs="Arial"/>
          <w:bCs/>
          <w:sz w:val="24"/>
        </w:rPr>
      </w:pPr>
    </w:p>
    <w:p w14:paraId="326BD683" w14:textId="6E112259" w:rsidR="0009217A" w:rsidRDefault="0009217A" w:rsidP="002978BF">
      <w:pPr>
        <w:rPr>
          <w:rFonts w:cs="Arial"/>
          <w:bCs/>
          <w:sz w:val="24"/>
        </w:rPr>
      </w:pPr>
    </w:p>
    <w:p w14:paraId="225FAA78" w14:textId="4B1B7411" w:rsidR="0009217A" w:rsidRDefault="0009217A" w:rsidP="002978BF">
      <w:pPr>
        <w:rPr>
          <w:rFonts w:cs="Arial"/>
          <w:bCs/>
          <w:sz w:val="24"/>
        </w:rPr>
      </w:pPr>
    </w:p>
    <w:p w14:paraId="77408C09" w14:textId="77777777" w:rsidR="0009217A" w:rsidRPr="0009217A" w:rsidRDefault="0009217A" w:rsidP="002978BF">
      <w:pPr>
        <w:rPr>
          <w:rFonts w:cs="Arial"/>
          <w:bCs/>
          <w:sz w:val="24"/>
        </w:rPr>
      </w:pPr>
    </w:p>
    <w:p w14:paraId="6E5570B7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4264219C" w14:textId="5ED2089A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REQUERIMIENTOS TÉCNICOS</w:t>
      </w:r>
    </w:p>
    <w:p w14:paraId="3AA0D9FB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166A429A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sistema de información deberá cumplir con los siguientes requerimientos técnicos:</w:t>
      </w:r>
    </w:p>
    <w:p w14:paraId="0589DB20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14A8118D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Ser desarrollado en una plataforma web, compatible con los principales navegadores web.</w:t>
      </w:r>
    </w:p>
    <w:p w14:paraId="0EB6072C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Utilizar una base de datos relacional para el almacenamiento de los datos.</w:t>
      </w:r>
    </w:p>
    <w:p w14:paraId="783DD841" w14:textId="6FCB6410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Ser desarrollado en un lenguaje de programación que permita la escalabilidad y mantenimiento del sistema.</w:t>
      </w:r>
    </w:p>
    <w:p w14:paraId="779E3B6F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Contar con un sistema de seguridad robusto que permita el acceso controlado a la información.</w:t>
      </w:r>
    </w:p>
    <w:p w14:paraId="0C5AFB0D" w14:textId="68CAA196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Contar con una interfaz de usuario amigable y de fácil uso para los usuarios.</w:t>
      </w:r>
    </w:p>
    <w:p w14:paraId="40A5E75C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195DE097" w14:textId="37A99588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PERIODO DE EJECUCIÓN</w:t>
      </w:r>
    </w:p>
    <w:p w14:paraId="7FDA4577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417DC38B" w14:textId="73A7D5DF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periodo de ejecución del proyecto será de [número de meses o semanas], a partir de la firma del contrato.</w:t>
      </w:r>
    </w:p>
    <w:p w14:paraId="10C3784D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35EADC6B" w14:textId="2DEC3632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ENTREGABLES</w:t>
      </w:r>
    </w:p>
    <w:p w14:paraId="59E7E5AB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0E16C26D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Los entregables del proyecto incluyen:</w:t>
      </w:r>
    </w:p>
    <w:p w14:paraId="1A2D8300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5F0761B4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Documento de análisis de requerimientos.</w:t>
      </w:r>
    </w:p>
    <w:p w14:paraId="393C13E7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Documento de diseño del sistema de información.</w:t>
      </w:r>
    </w:p>
    <w:p w14:paraId="50D452C5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Código fuente del sistema de información.</w:t>
      </w:r>
    </w:p>
    <w:p w14:paraId="7C781ED6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Base de datos del sistema de información.</w:t>
      </w:r>
    </w:p>
    <w:p w14:paraId="2743FEB1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Manual de usuario del sistema de información.</w:t>
      </w:r>
    </w:p>
    <w:p w14:paraId="768E8505" w14:textId="3062B23B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Documento de soporte técnico del sistema de información.</w:t>
      </w:r>
    </w:p>
    <w:p w14:paraId="555C447E" w14:textId="4FBC856A" w:rsidR="002978BF" w:rsidRPr="0009217A" w:rsidRDefault="002978BF" w:rsidP="002978BF">
      <w:pPr>
        <w:rPr>
          <w:rFonts w:cs="Arial"/>
          <w:bCs/>
          <w:sz w:val="24"/>
        </w:rPr>
      </w:pPr>
    </w:p>
    <w:p w14:paraId="0E572614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5491FDE9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PRESUPUESTO</w:t>
      </w:r>
    </w:p>
    <w:p w14:paraId="45CAD560" w14:textId="7FC6BF76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presupuesto para el proyecto es de [monto en moneda local o extranjera]. Este presupuesto incluye los costos de desarrollo, implementación, capacitación y soporte del sistema de información.</w:t>
      </w:r>
    </w:p>
    <w:p w14:paraId="3468D977" w14:textId="77777777" w:rsidR="00A3171A" w:rsidRPr="0009217A" w:rsidRDefault="00A3171A" w:rsidP="00A14B9A">
      <w:pPr>
        <w:rPr>
          <w:rFonts w:cs="Arial"/>
          <w:b/>
          <w:i/>
          <w:iCs/>
          <w:sz w:val="24"/>
          <w:u w:val="single"/>
        </w:rPr>
      </w:pPr>
    </w:p>
    <w:p w14:paraId="5E06550A" w14:textId="024929A3" w:rsidR="00B63927" w:rsidRDefault="00B63927" w:rsidP="00A14B9A">
      <w:pPr>
        <w:rPr>
          <w:rFonts w:cs="Arial"/>
          <w:bCs/>
          <w:sz w:val="24"/>
        </w:rPr>
      </w:pPr>
    </w:p>
    <w:p w14:paraId="4BCF0923" w14:textId="609E6306" w:rsidR="0009217A" w:rsidRDefault="0009217A" w:rsidP="00A14B9A">
      <w:pPr>
        <w:rPr>
          <w:rFonts w:cs="Arial"/>
          <w:bCs/>
          <w:sz w:val="24"/>
        </w:rPr>
      </w:pPr>
    </w:p>
    <w:p w14:paraId="3749CFD2" w14:textId="25B681AF" w:rsidR="0009217A" w:rsidRDefault="0009217A" w:rsidP="00A14B9A">
      <w:pPr>
        <w:rPr>
          <w:rFonts w:cs="Arial"/>
          <w:bCs/>
          <w:sz w:val="24"/>
        </w:rPr>
      </w:pPr>
    </w:p>
    <w:p w14:paraId="6599DA9B" w14:textId="5A6469D0" w:rsidR="0009217A" w:rsidRDefault="0009217A" w:rsidP="00A14B9A">
      <w:pPr>
        <w:rPr>
          <w:rFonts w:cs="Arial"/>
          <w:bCs/>
          <w:sz w:val="24"/>
        </w:rPr>
      </w:pPr>
    </w:p>
    <w:p w14:paraId="593C33EB" w14:textId="75A092AA" w:rsidR="0009217A" w:rsidRDefault="0009217A" w:rsidP="00A14B9A">
      <w:pPr>
        <w:rPr>
          <w:rFonts w:cs="Arial"/>
          <w:bCs/>
          <w:sz w:val="24"/>
        </w:rPr>
      </w:pPr>
    </w:p>
    <w:p w14:paraId="2C276ADC" w14:textId="7F3B515C" w:rsidR="0009217A" w:rsidRDefault="0009217A" w:rsidP="00A14B9A">
      <w:pPr>
        <w:rPr>
          <w:rFonts w:cs="Arial"/>
          <w:bCs/>
          <w:sz w:val="24"/>
        </w:rPr>
      </w:pPr>
    </w:p>
    <w:p w14:paraId="21AD35A7" w14:textId="0CF00BA2" w:rsidR="0009217A" w:rsidRDefault="0009217A" w:rsidP="00A14B9A">
      <w:pPr>
        <w:rPr>
          <w:rFonts w:cs="Arial"/>
          <w:bCs/>
          <w:sz w:val="24"/>
        </w:rPr>
      </w:pPr>
    </w:p>
    <w:p w14:paraId="6FFAEFA9" w14:textId="08C90DE0" w:rsidR="0009217A" w:rsidRDefault="0009217A" w:rsidP="00A14B9A">
      <w:pPr>
        <w:rPr>
          <w:rFonts w:cs="Arial"/>
          <w:bCs/>
          <w:sz w:val="24"/>
        </w:rPr>
      </w:pPr>
    </w:p>
    <w:p w14:paraId="2425F802" w14:textId="5FA82FF4" w:rsidR="0009217A" w:rsidRDefault="0009217A" w:rsidP="00A14B9A">
      <w:pPr>
        <w:rPr>
          <w:rFonts w:cs="Arial"/>
          <w:bCs/>
          <w:sz w:val="24"/>
        </w:rPr>
      </w:pPr>
    </w:p>
    <w:p w14:paraId="52448B91" w14:textId="77777777" w:rsidR="0009217A" w:rsidRPr="0009217A" w:rsidRDefault="0009217A" w:rsidP="00A14B9A">
      <w:pPr>
        <w:rPr>
          <w:rFonts w:cs="Arial"/>
          <w:bCs/>
          <w:sz w:val="24"/>
        </w:rPr>
      </w:pPr>
    </w:p>
    <w:p w14:paraId="09D94354" w14:textId="348D70CE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CRITERIOS DE EVALUACIÓN</w:t>
      </w:r>
    </w:p>
    <w:p w14:paraId="312D64B4" w14:textId="77777777" w:rsidR="002978BF" w:rsidRPr="0009217A" w:rsidRDefault="002978BF" w:rsidP="002978BF">
      <w:pPr>
        <w:rPr>
          <w:rFonts w:cs="Arial"/>
          <w:b/>
          <w:color w:val="2F5496" w:themeColor="accent1" w:themeShade="BF"/>
          <w:sz w:val="24"/>
        </w:rPr>
      </w:pPr>
    </w:p>
    <w:p w14:paraId="6EF8A57C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Los criterios de evaluación del proyecto incluyen:</w:t>
      </w:r>
    </w:p>
    <w:p w14:paraId="53F17A2F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71E94BE4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Cumplimiento de los requerimientos técnicos establecidos.</w:t>
      </w:r>
    </w:p>
    <w:p w14:paraId="1E115C79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Calidad y eficiencia del sistema de información desarrollado.</w:t>
      </w:r>
    </w:p>
    <w:p w14:paraId="1B153E23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Cumplimiento del periodo de ejecución establecido.</w:t>
      </w:r>
    </w:p>
    <w:p w14:paraId="18FD96B0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Capacitación adecuada a los usuarios del sistema de información.</w:t>
      </w:r>
    </w:p>
    <w:p w14:paraId="538AACD6" w14:textId="357D2D60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Soporte técnico eficiente y oportuno.</w:t>
      </w:r>
    </w:p>
    <w:p w14:paraId="1E428981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0A1571DA" w14:textId="0FF7AD20" w:rsidR="002978BF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EQUIPO DE TRABAJO</w:t>
      </w:r>
    </w:p>
    <w:p w14:paraId="2BB9667D" w14:textId="77777777" w:rsidR="0009217A" w:rsidRPr="0009217A" w:rsidRDefault="0009217A" w:rsidP="002978BF">
      <w:pPr>
        <w:rPr>
          <w:rFonts w:cs="Arial"/>
          <w:b/>
          <w:color w:val="2F5496" w:themeColor="accent1" w:themeShade="BF"/>
          <w:sz w:val="24"/>
        </w:rPr>
      </w:pPr>
    </w:p>
    <w:p w14:paraId="73BD5F15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equipo de trabajo para el desarrollo del sistema de información estará conformado por:</w:t>
      </w:r>
    </w:p>
    <w:p w14:paraId="42F58CE2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612A9570" w14:textId="185D668C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Un analista de sistemas para el análisis de requerimientos y diseño del sistema.</w:t>
      </w:r>
    </w:p>
    <w:p w14:paraId="64ACBDEC" w14:textId="77777777" w:rsidR="008B22D2" w:rsidRPr="0009217A" w:rsidRDefault="008B22D2" w:rsidP="002978BF">
      <w:pPr>
        <w:rPr>
          <w:rFonts w:cs="Arial"/>
          <w:bCs/>
          <w:sz w:val="24"/>
        </w:rPr>
      </w:pPr>
    </w:p>
    <w:p w14:paraId="79030832" w14:textId="07B50C77" w:rsidR="00D54888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Un desarrollador de software para la programación del sistema de información.</w:t>
      </w:r>
    </w:p>
    <w:p w14:paraId="47ABF664" w14:textId="77777777" w:rsidR="008B22D2" w:rsidRPr="0009217A" w:rsidRDefault="008B22D2" w:rsidP="002978BF">
      <w:pPr>
        <w:rPr>
          <w:rFonts w:cs="Arial"/>
          <w:bCs/>
          <w:sz w:val="24"/>
        </w:rPr>
      </w:pPr>
    </w:p>
    <w:p w14:paraId="42CAE7E9" w14:textId="2B1826E8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Un administrador de base de datos para el diseño y gestión de la base de datos.</w:t>
      </w:r>
    </w:p>
    <w:p w14:paraId="58995E2F" w14:textId="77777777" w:rsidR="008B22D2" w:rsidRPr="0009217A" w:rsidRDefault="008B22D2" w:rsidP="002978BF">
      <w:pPr>
        <w:rPr>
          <w:rFonts w:cs="Arial"/>
          <w:bCs/>
          <w:sz w:val="24"/>
        </w:rPr>
      </w:pPr>
    </w:p>
    <w:p w14:paraId="7D2FAB5C" w14:textId="2AAB110B" w:rsidR="002978BF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Un especialista en seguridad informática para el diseño e implementación del sistema de seguridad del sistema de información.</w:t>
      </w:r>
    </w:p>
    <w:p w14:paraId="7FB9A4E4" w14:textId="77777777" w:rsidR="0009217A" w:rsidRPr="0009217A" w:rsidRDefault="0009217A" w:rsidP="002978BF">
      <w:pPr>
        <w:rPr>
          <w:rFonts w:cs="Arial"/>
          <w:bCs/>
          <w:sz w:val="24"/>
        </w:rPr>
      </w:pPr>
    </w:p>
    <w:p w14:paraId="28CDE0D5" w14:textId="75B899ED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Un capacitador para la capacitación de los usuarios del sistema de información.</w:t>
      </w:r>
    </w:p>
    <w:p w14:paraId="45F5FE2D" w14:textId="77777777" w:rsidR="00D54888" w:rsidRPr="0009217A" w:rsidRDefault="00D54888" w:rsidP="002978BF">
      <w:pPr>
        <w:rPr>
          <w:rFonts w:cs="Arial"/>
          <w:bCs/>
          <w:sz w:val="24"/>
        </w:rPr>
      </w:pPr>
    </w:p>
    <w:p w14:paraId="7D372151" w14:textId="029D964A" w:rsidR="002978BF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RESPONSABILIDADES</w:t>
      </w:r>
    </w:p>
    <w:p w14:paraId="729B564B" w14:textId="77777777" w:rsidR="0009217A" w:rsidRPr="0009217A" w:rsidRDefault="0009217A" w:rsidP="002978BF">
      <w:pPr>
        <w:rPr>
          <w:rFonts w:cs="Arial"/>
          <w:b/>
          <w:color w:val="2F5496" w:themeColor="accent1" w:themeShade="BF"/>
          <w:sz w:val="24"/>
        </w:rPr>
      </w:pPr>
    </w:p>
    <w:p w14:paraId="47062DBE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Las responsabilidades de las partes involucradas en el proyecto son las siguientes:</w:t>
      </w:r>
    </w:p>
    <w:p w14:paraId="53159BAD" w14:textId="77777777" w:rsidR="002978BF" w:rsidRPr="0009217A" w:rsidRDefault="002978BF" w:rsidP="002978BF">
      <w:pPr>
        <w:rPr>
          <w:rFonts w:cs="Arial"/>
          <w:bCs/>
          <w:sz w:val="24"/>
        </w:rPr>
      </w:pPr>
    </w:p>
    <w:p w14:paraId="7F022AE3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 empresa contratante deberá proporcionar toda la información necesaria para el análisis de requerimientos y diseño del sistema de información.</w:t>
      </w:r>
    </w:p>
    <w:p w14:paraId="11344E03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equipo de trabajo deberá cumplir con los requerimientos técnicos establecidos y el periodo de ejecución establecido.</w:t>
      </w:r>
    </w:p>
    <w:p w14:paraId="1EA19332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 empresa contratante deberá proporcionar un ambiente de trabajo adecuado para el equipo de trabajo.</w:t>
      </w:r>
    </w:p>
    <w:p w14:paraId="3798B14B" w14:textId="77777777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 empresa contratante deberá garantizar el pago del presupuesto establecido en el contrato.</w:t>
      </w:r>
    </w:p>
    <w:p w14:paraId="77D652B3" w14:textId="0924DF8A" w:rsidR="002978BF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El equipo de trabajo deberá brindar el soporte técnico necesario al sistema de información una vez implementado.</w:t>
      </w:r>
    </w:p>
    <w:p w14:paraId="66A066C8" w14:textId="4C4A6B0B" w:rsidR="00D54888" w:rsidRDefault="00D54888" w:rsidP="002978BF">
      <w:pPr>
        <w:rPr>
          <w:rFonts w:cs="Arial"/>
          <w:bCs/>
          <w:sz w:val="24"/>
        </w:rPr>
      </w:pPr>
    </w:p>
    <w:p w14:paraId="5DF94FD9" w14:textId="40792348" w:rsidR="0009217A" w:rsidRDefault="0009217A" w:rsidP="002978BF">
      <w:pPr>
        <w:rPr>
          <w:rFonts w:cs="Arial"/>
          <w:bCs/>
          <w:sz w:val="24"/>
        </w:rPr>
      </w:pPr>
    </w:p>
    <w:p w14:paraId="024B46C5" w14:textId="1CE69D3B" w:rsidR="0009217A" w:rsidRDefault="0009217A" w:rsidP="002978BF">
      <w:pPr>
        <w:rPr>
          <w:rFonts w:cs="Arial"/>
          <w:bCs/>
          <w:sz w:val="24"/>
        </w:rPr>
      </w:pPr>
    </w:p>
    <w:p w14:paraId="562A939C" w14:textId="3A6DBAD6" w:rsidR="0009217A" w:rsidRDefault="0009217A" w:rsidP="002978BF">
      <w:pPr>
        <w:rPr>
          <w:rFonts w:cs="Arial"/>
          <w:bCs/>
          <w:sz w:val="24"/>
        </w:rPr>
      </w:pPr>
    </w:p>
    <w:p w14:paraId="1EA5848D" w14:textId="4EDAE2C6" w:rsidR="0009217A" w:rsidRDefault="0009217A" w:rsidP="002978BF">
      <w:pPr>
        <w:rPr>
          <w:rFonts w:cs="Arial"/>
          <w:bCs/>
          <w:sz w:val="24"/>
        </w:rPr>
      </w:pPr>
    </w:p>
    <w:p w14:paraId="3E3A9FB2" w14:textId="6A0D3A5E" w:rsidR="0009217A" w:rsidRDefault="0009217A" w:rsidP="002978BF">
      <w:pPr>
        <w:rPr>
          <w:rFonts w:cs="Arial"/>
          <w:bCs/>
          <w:sz w:val="24"/>
        </w:rPr>
      </w:pPr>
    </w:p>
    <w:p w14:paraId="188505A9" w14:textId="77777777" w:rsidR="0009217A" w:rsidRPr="0009217A" w:rsidRDefault="0009217A" w:rsidP="002978BF">
      <w:pPr>
        <w:rPr>
          <w:rFonts w:cs="Arial"/>
          <w:bCs/>
          <w:sz w:val="24"/>
        </w:rPr>
      </w:pPr>
    </w:p>
    <w:p w14:paraId="742F8FAA" w14:textId="4236F23F" w:rsidR="002978BF" w:rsidRDefault="002978BF" w:rsidP="002978BF">
      <w:pPr>
        <w:rPr>
          <w:rFonts w:cs="Arial"/>
          <w:b/>
          <w:color w:val="2F5496" w:themeColor="accent1" w:themeShade="BF"/>
          <w:sz w:val="24"/>
        </w:rPr>
      </w:pPr>
      <w:r w:rsidRPr="0009217A">
        <w:rPr>
          <w:rFonts w:cs="Arial"/>
          <w:b/>
          <w:color w:val="2F5496" w:themeColor="accent1" w:themeShade="BF"/>
          <w:sz w:val="24"/>
        </w:rPr>
        <w:t>CONCLUSIONES</w:t>
      </w:r>
    </w:p>
    <w:p w14:paraId="50F82A29" w14:textId="77777777" w:rsidR="0009217A" w:rsidRPr="0009217A" w:rsidRDefault="0009217A" w:rsidP="002978BF">
      <w:pPr>
        <w:rPr>
          <w:rFonts w:cs="Arial"/>
          <w:b/>
          <w:color w:val="2F5496" w:themeColor="accent1" w:themeShade="BF"/>
          <w:sz w:val="24"/>
        </w:rPr>
      </w:pPr>
    </w:p>
    <w:p w14:paraId="7C47B9FC" w14:textId="5FA769A9" w:rsidR="00B63927" w:rsidRPr="0009217A" w:rsidRDefault="002978BF" w:rsidP="002978BF">
      <w:pPr>
        <w:rPr>
          <w:rFonts w:cs="Arial"/>
          <w:bCs/>
          <w:sz w:val="24"/>
        </w:rPr>
      </w:pPr>
      <w:r w:rsidRPr="0009217A">
        <w:rPr>
          <w:rFonts w:cs="Arial"/>
          <w:bCs/>
          <w:sz w:val="24"/>
        </w:rPr>
        <w:t>La implementación de un sistema de información permitirá a la empresa mejorar sus procesos internos y la calidad del servicio que ofrece a sus clientes. La definición clara de los requerimientos técnicos, el alcance del proyecto y los entregables son fundamentales para el éxito del proyecto. La empresa contratante y el equipo de trabajo deberán trabajar de manera coordinada y colaborativa para garantizar el éxito del proyecto.</w:t>
      </w:r>
    </w:p>
    <w:p w14:paraId="16491A4A" w14:textId="0D825191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5B7FE27E" w14:textId="5420EC2A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0E10F2C9" w14:textId="3B3EAF3C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6ED55CB2" w14:textId="0A5218F2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0A93AE32" w14:textId="5E8E6311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177B7824" w14:textId="76BCC54E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42EA456F" w14:textId="30769628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506B4669" w14:textId="3E7907BB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442A65C1" w14:textId="298E6845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5742D9A9" w14:textId="3AA503E2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6792C69F" w14:textId="04DAB395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55280B3B" w14:textId="7C43C7CC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4F54D67E" w14:textId="04B58382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4282BCA3" w14:textId="2C8B8BB6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007B9E70" w14:textId="2179CF95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591D5701" w14:textId="559F9877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p w14:paraId="66A90051" w14:textId="77777777" w:rsidR="00B63927" w:rsidRPr="0009217A" w:rsidRDefault="00B63927" w:rsidP="00A14B9A">
      <w:pPr>
        <w:rPr>
          <w:rFonts w:cs="Arial"/>
          <w:bCs/>
          <w:i/>
          <w:iCs/>
          <w:sz w:val="24"/>
        </w:rPr>
      </w:pPr>
    </w:p>
    <w:bookmarkEnd w:id="0"/>
    <w:p w14:paraId="59CC94BF" w14:textId="135F0989" w:rsidR="00137A55" w:rsidRPr="0009217A" w:rsidRDefault="00137A55" w:rsidP="00A14B9A">
      <w:pPr>
        <w:rPr>
          <w:rFonts w:cs="Arial"/>
          <w:bCs/>
          <w:i/>
          <w:iCs/>
          <w:sz w:val="24"/>
        </w:rPr>
      </w:pPr>
    </w:p>
    <w:p w14:paraId="395AE7F8" w14:textId="6F81E6D7" w:rsidR="00FD3789" w:rsidRPr="0009217A" w:rsidRDefault="00FD3789" w:rsidP="00FD3789">
      <w:pPr>
        <w:rPr>
          <w:rFonts w:cs="Arial"/>
          <w:bCs/>
          <w:sz w:val="24"/>
        </w:rPr>
      </w:pPr>
    </w:p>
    <w:p w14:paraId="6581A676" w14:textId="39DBED7C" w:rsidR="00FD3789" w:rsidRPr="0009217A" w:rsidRDefault="00FD3789" w:rsidP="00FD3789">
      <w:pPr>
        <w:rPr>
          <w:rFonts w:cs="Arial"/>
          <w:bCs/>
          <w:sz w:val="24"/>
        </w:rPr>
      </w:pPr>
    </w:p>
    <w:p w14:paraId="4532881C" w14:textId="3E9C80C0" w:rsidR="00FD3789" w:rsidRPr="0009217A" w:rsidRDefault="00FD3789" w:rsidP="00FD3789">
      <w:pPr>
        <w:rPr>
          <w:rFonts w:cs="Arial"/>
          <w:bCs/>
          <w:sz w:val="24"/>
        </w:rPr>
      </w:pPr>
    </w:p>
    <w:p w14:paraId="150412C7" w14:textId="58512BA4" w:rsidR="00FD3789" w:rsidRPr="0009217A" w:rsidRDefault="00FD3789" w:rsidP="00FD3789">
      <w:pPr>
        <w:rPr>
          <w:rFonts w:cs="Arial"/>
          <w:bCs/>
          <w:sz w:val="24"/>
        </w:rPr>
      </w:pPr>
    </w:p>
    <w:p w14:paraId="3D041A21" w14:textId="616B3EE0" w:rsidR="00FD3789" w:rsidRPr="0009217A" w:rsidRDefault="00FD3789" w:rsidP="00FD3789">
      <w:pPr>
        <w:rPr>
          <w:rFonts w:cs="Arial"/>
          <w:bCs/>
          <w:sz w:val="24"/>
        </w:rPr>
      </w:pPr>
    </w:p>
    <w:p w14:paraId="6A57FDE0" w14:textId="4CB366CC" w:rsidR="00FD3789" w:rsidRPr="0009217A" w:rsidRDefault="00FD3789" w:rsidP="00FD3789">
      <w:pPr>
        <w:rPr>
          <w:rFonts w:cs="Arial"/>
          <w:bCs/>
          <w:sz w:val="24"/>
        </w:rPr>
      </w:pPr>
    </w:p>
    <w:p w14:paraId="197B7395" w14:textId="300DDBF1" w:rsidR="00FD3789" w:rsidRPr="0009217A" w:rsidRDefault="00FD3789" w:rsidP="00FD3789">
      <w:pPr>
        <w:rPr>
          <w:rFonts w:cs="Arial"/>
          <w:bCs/>
          <w:sz w:val="24"/>
        </w:rPr>
      </w:pPr>
    </w:p>
    <w:p w14:paraId="1EBB8AF6" w14:textId="1BCED41D" w:rsidR="00FD3789" w:rsidRPr="0009217A" w:rsidRDefault="00FD3789" w:rsidP="00FD3789">
      <w:pPr>
        <w:rPr>
          <w:rFonts w:cs="Arial"/>
          <w:bCs/>
          <w:sz w:val="24"/>
        </w:rPr>
      </w:pPr>
    </w:p>
    <w:p w14:paraId="68AC20B8" w14:textId="2E7017EC" w:rsidR="00FD3789" w:rsidRPr="0009217A" w:rsidRDefault="00FD3789" w:rsidP="00FD3789">
      <w:pPr>
        <w:rPr>
          <w:rFonts w:cs="Arial"/>
          <w:bCs/>
          <w:sz w:val="24"/>
        </w:rPr>
      </w:pPr>
    </w:p>
    <w:p w14:paraId="1D5293DA" w14:textId="03FEC0E1" w:rsidR="00FD3789" w:rsidRPr="0009217A" w:rsidRDefault="00FD3789" w:rsidP="00FD3789">
      <w:pPr>
        <w:rPr>
          <w:rFonts w:cs="Arial"/>
          <w:bCs/>
          <w:sz w:val="24"/>
        </w:rPr>
      </w:pPr>
    </w:p>
    <w:p w14:paraId="5F3A316E" w14:textId="568743EB" w:rsidR="00FD3789" w:rsidRPr="0009217A" w:rsidRDefault="00FD3789" w:rsidP="00FD3789">
      <w:pPr>
        <w:rPr>
          <w:rFonts w:cs="Arial"/>
          <w:bCs/>
          <w:sz w:val="24"/>
        </w:rPr>
      </w:pPr>
    </w:p>
    <w:p w14:paraId="1E456AFC" w14:textId="68260C80" w:rsidR="00FD3789" w:rsidRPr="0009217A" w:rsidRDefault="00FD3789" w:rsidP="00FD3789">
      <w:pPr>
        <w:rPr>
          <w:rFonts w:cs="Arial"/>
          <w:bCs/>
          <w:sz w:val="24"/>
        </w:rPr>
      </w:pPr>
    </w:p>
    <w:p w14:paraId="16BA8B3B" w14:textId="0D7C0C29" w:rsidR="00FD3789" w:rsidRPr="0009217A" w:rsidRDefault="00FD3789" w:rsidP="00FD3789">
      <w:pPr>
        <w:rPr>
          <w:rFonts w:cs="Arial"/>
          <w:bCs/>
          <w:sz w:val="24"/>
        </w:rPr>
      </w:pPr>
    </w:p>
    <w:p w14:paraId="6AEB3D6F" w14:textId="5DA0C289" w:rsidR="00FD3789" w:rsidRPr="0009217A" w:rsidRDefault="00FD3789" w:rsidP="00FD3789">
      <w:pPr>
        <w:rPr>
          <w:rFonts w:cs="Arial"/>
          <w:bCs/>
          <w:sz w:val="24"/>
        </w:rPr>
      </w:pPr>
    </w:p>
    <w:p w14:paraId="7B53DB4E" w14:textId="5B1141DC" w:rsidR="00FD3789" w:rsidRPr="0009217A" w:rsidRDefault="00FD3789" w:rsidP="00FD3789">
      <w:pPr>
        <w:rPr>
          <w:rFonts w:cs="Arial"/>
          <w:bCs/>
          <w:sz w:val="24"/>
        </w:rPr>
      </w:pPr>
    </w:p>
    <w:p w14:paraId="40187EF2" w14:textId="06CAE495" w:rsidR="00FD3789" w:rsidRPr="0009217A" w:rsidRDefault="00FD3789" w:rsidP="00FD3789">
      <w:pPr>
        <w:rPr>
          <w:rFonts w:cs="Arial"/>
          <w:bCs/>
          <w:sz w:val="24"/>
        </w:rPr>
      </w:pPr>
    </w:p>
    <w:p w14:paraId="30AFD35D" w14:textId="644C6934" w:rsidR="00FD3789" w:rsidRPr="0009217A" w:rsidRDefault="00FD3789" w:rsidP="00FD3789">
      <w:pPr>
        <w:rPr>
          <w:rFonts w:cs="Arial"/>
          <w:bCs/>
          <w:i/>
          <w:iCs/>
          <w:sz w:val="24"/>
        </w:rPr>
      </w:pPr>
    </w:p>
    <w:p w14:paraId="626CE899" w14:textId="07242754" w:rsidR="00FD3789" w:rsidRPr="0009217A" w:rsidRDefault="00FD3789" w:rsidP="00FD3789">
      <w:pPr>
        <w:rPr>
          <w:rFonts w:cs="Arial"/>
          <w:bCs/>
          <w:i/>
          <w:iCs/>
          <w:sz w:val="24"/>
        </w:rPr>
      </w:pPr>
    </w:p>
    <w:p w14:paraId="11056AA8" w14:textId="0809D965" w:rsidR="00FD3789" w:rsidRPr="0009217A" w:rsidRDefault="00FD3789" w:rsidP="00FD3789">
      <w:pPr>
        <w:rPr>
          <w:rFonts w:cs="Arial"/>
          <w:bCs/>
          <w:sz w:val="24"/>
        </w:rPr>
      </w:pPr>
    </w:p>
    <w:sectPr w:rsidR="00FD3789" w:rsidRPr="0009217A" w:rsidSect="00CE79A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7B0F" w14:textId="77777777" w:rsidR="00066285" w:rsidRDefault="00066285" w:rsidP="00DB3863">
      <w:r>
        <w:separator/>
      </w:r>
    </w:p>
  </w:endnote>
  <w:endnote w:type="continuationSeparator" w:id="0">
    <w:p w14:paraId="536893A8" w14:textId="77777777" w:rsidR="00066285" w:rsidRDefault="00066285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46228E" w:rsidRDefault="0046228E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46228E" w:rsidRDefault="0046228E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46228E" w:rsidRDefault="00462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24A3" w14:textId="77777777" w:rsidR="00066285" w:rsidRDefault="00066285" w:rsidP="00DB3863">
      <w:r>
        <w:separator/>
      </w:r>
    </w:p>
  </w:footnote>
  <w:footnote w:type="continuationSeparator" w:id="0">
    <w:p w14:paraId="47024BB8" w14:textId="77777777" w:rsidR="00066285" w:rsidRDefault="00066285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0346BEE2" w:rsidR="0046228E" w:rsidRDefault="0046228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D79868D" wp14:editId="4C15A5AA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-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upperRoman"/>
      <w:lvlText w:val="%1-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0"/>
      <w:numFmt w:val="upperRoman"/>
      <w:lvlText w:val="%1-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6"/>
      <w:numFmt w:val="upperRoman"/>
      <w:lvlText w:val="%1-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5" w15:restartNumberingAfterBreak="0">
    <w:nsid w:val="05E724C9"/>
    <w:multiLevelType w:val="hybridMultilevel"/>
    <w:tmpl w:val="012C442A"/>
    <w:lvl w:ilvl="0" w:tplc="1ECAB5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C2DA1"/>
    <w:multiLevelType w:val="hybridMultilevel"/>
    <w:tmpl w:val="533803D0"/>
    <w:lvl w:ilvl="0" w:tplc="1ECAB5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8278B"/>
    <w:multiLevelType w:val="hybridMultilevel"/>
    <w:tmpl w:val="6022778C"/>
    <w:lvl w:ilvl="0" w:tplc="1ECAB5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1D57E3"/>
    <w:multiLevelType w:val="hybridMultilevel"/>
    <w:tmpl w:val="8A34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64EB67D8"/>
    <w:multiLevelType w:val="hybridMultilevel"/>
    <w:tmpl w:val="F80A294E"/>
    <w:lvl w:ilvl="0" w:tplc="1ECAB5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9D1"/>
    <w:multiLevelType w:val="multilevel"/>
    <w:tmpl w:val="043C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2EF15BA"/>
    <w:multiLevelType w:val="hybridMultilevel"/>
    <w:tmpl w:val="0B564D00"/>
    <w:lvl w:ilvl="0" w:tplc="1ECAB5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21D7B"/>
    <w:multiLevelType w:val="hybridMultilevel"/>
    <w:tmpl w:val="D66E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075640">
    <w:abstractNumId w:val="13"/>
  </w:num>
  <w:num w:numId="2" w16cid:durableId="468329736">
    <w:abstractNumId w:val="13"/>
  </w:num>
  <w:num w:numId="3" w16cid:durableId="1989285995">
    <w:abstractNumId w:val="13"/>
  </w:num>
  <w:num w:numId="4" w16cid:durableId="626276890">
    <w:abstractNumId w:val="13"/>
  </w:num>
  <w:num w:numId="5" w16cid:durableId="1086926717">
    <w:abstractNumId w:val="9"/>
  </w:num>
  <w:num w:numId="6" w16cid:durableId="1646369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1603657">
    <w:abstractNumId w:val="24"/>
  </w:num>
  <w:num w:numId="8" w16cid:durableId="1742167567">
    <w:abstractNumId w:val="16"/>
  </w:num>
  <w:num w:numId="9" w16cid:durableId="1752044431">
    <w:abstractNumId w:val="17"/>
  </w:num>
  <w:num w:numId="10" w16cid:durableId="11491617">
    <w:abstractNumId w:val="20"/>
  </w:num>
  <w:num w:numId="11" w16cid:durableId="1296334592">
    <w:abstractNumId w:val="13"/>
    <w:lvlOverride w:ilvl="0">
      <w:startOverride w:val="3"/>
    </w:lvlOverride>
    <w:lvlOverride w:ilvl="1">
      <w:startOverride w:val="1"/>
    </w:lvlOverride>
  </w:num>
  <w:num w:numId="12" w16cid:durableId="317345025">
    <w:abstractNumId w:val="13"/>
    <w:lvlOverride w:ilvl="0">
      <w:startOverride w:val="3"/>
    </w:lvlOverride>
    <w:lvlOverride w:ilvl="1">
      <w:startOverride w:val="1"/>
    </w:lvlOverride>
  </w:num>
  <w:num w:numId="13" w16cid:durableId="1183786609">
    <w:abstractNumId w:val="15"/>
  </w:num>
  <w:num w:numId="14" w16cid:durableId="4485511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5804408">
    <w:abstractNumId w:val="19"/>
  </w:num>
  <w:num w:numId="16" w16cid:durableId="173030760">
    <w:abstractNumId w:val="11"/>
  </w:num>
  <w:num w:numId="17" w16cid:durableId="1184325744">
    <w:abstractNumId w:val="12"/>
  </w:num>
  <w:num w:numId="18" w16cid:durableId="258755911">
    <w:abstractNumId w:val="23"/>
  </w:num>
  <w:num w:numId="19" w16cid:durableId="12611352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3956434">
    <w:abstractNumId w:val="8"/>
  </w:num>
  <w:num w:numId="21" w16cid:durableId="1295913048">
    <w:abstractNumId w:val="18"/>
  </w:num>
  <w:num w:numId="22" w16cid:durableId="2085176720">
    <w:abstractNumId w:val="22"/>
  </w:num>
  <w:num w:numId="23" w16cid:durableId="1632202194">
    <w:abstractNumId w:val="0"/>
  </w:num>
  <w:num w:numId="24" w16cid:durableId="1897623401">
    <w:abstractNumId w:val="1"/>
  </w:num>
  <w:num w:numId="25" w16cid:durableId="1841968094">
    <w:abstractNumId w:val="2"/>
  </w:num>
  <w:num w:numId="26" w16cid:durableId="2116317703">
    <w:abstractNumId w:val="3"/>
  </w:num>
  <w:num w:numId="27" w16cid:durableId="1060902569">
    <w:abstractNumId w:val="4"/>
  </w:num>
  <w:num w:numId="28" w16cid:durableId="236669675">
    <w:abstractNumId w:val="26"/>
  </w:num>
  <w:num w:numId="29" w16cid:durableId="1654094213">
    <w:abstractNumId w:val="21"/>
  </w:num>
  <w:num w:numId="30" w16cid:durableId="839321314">
    <w:abstractNumId w:val="5"/>
  </w:num>
  <w:num w:numId="31" w16cid:durableId="1012610427">
    <w:abstractNumId w:val="7"/>
  </w:num>
  <w:num w:numId="32" w16cid:durableId="1951352402">
    <w:abstractNumId w:val="6"/>
  </w:num>
  <w:num w:numId="33" w16cid:durableId="2297786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C63"/>
    <w:rsid w:val="00020CC3"/>
    <w:rsid w:val="00026DE9"/>
    <w:rsid w:val="00066285"/>
    <w:rsid w:val="00071B68"/>
    <w:rsid w:val="0009217A"/>
    <w:rsid w:val="000B53CA"/>
    <w:rsid w:val="000B7ED5"/>
    <w:rsid w:val="000D495B"/>
    <w:rsid w:val="000D49F9"/>
    <w:rsid w:val="00104813"/>
    <w:rsid w:val="00117C38"/>
    <w:rsid w:val="001303C1"/>
    <w:rsid w:val="00136BF9"/>
    <w:rsid w:val="00137A55"/>
    <w:rsid w:val="00142EB3"/>
    <w:rsid w:val="0014756C"/>
    <w:rsid w:val="00154B5C"/>
    <w:rsid w:val="00156A69"/>
    <w:rsid w:val="00164CF4"/>
    <w:rsid w:val="00172A83"/>
    <w:rsid w:val="00183877"/>
    <w:rsid w:val="001B1C8A"/>
    <w:rsid w:val="001B7C68"/>
    <w:rsid w:val="001E1B99"/>
    <w:rsid w:val="0020573B"/>
    <w:rsid w:val="00217679"/>
    <w:rsid w:val="00223890"/>
    <w:rsid w:val="002341D1"/>
    <w:rsid w:val="00237A96"/>
    <w:rsid w:val="002601CB"/>
    <w:rsid w:val="00261A3A"/>
    <w:rsid w:val="002659A6"/>
    <w:rsid w:val="00273E02"/>
    <w:rsid w:val="00281015"/>
    <w:rsid w:val="00286A16"/>
    <w:rsid w:val="002978BF"/>
    <w:rsid w:val="002B6D63"/>
    <w:rsid w:val="002C0F00"/>
    <w:rsid w:val="002C2CC5"/>
    <w:rsid w:val="002C5BCE"/>
    <w:rsid w:val="002D0D8C"/>
    <w:rsid w:val="002E578C"/>
    <w:rsid w:val="003232A2"/>
    <w:rsid w:val="00324720"/>
    <w:rsid w:val="00332C6F"/>
    <w:rsid w:val="00333947"/>
    <w:rsid w:val="00336C58"/>
    <w:rsid w:val="00365B3D"/>
    <w:rsid w:val="003750FD"/>
    <w:rsid w:val="003770EF"/>
    <w:rsid w:val="00390B5F"/>
    <w:rsid w:val="003C796B"/>
    <w:rsid w:val="003F679E"/>
    <w:rsid w:val="00414A22"/>
    <w:rsid w:val="004261FA"/>
    <w:rsid w:val="0046228E"/>
    <w:rsid w:val="00462E0E"/>
    <w:rsid w:val="00464847"/>
    <w:rsid w:val="00464863"/>
    <w:rsid w:val="004651B7"/>
    <w:rsid w:val="004653B0"/>
    <w:rsid w:val="00474214"/>
    <w:rsid w:val="00476D76"/>
    <w:rsid w:val="00494A51"/>
    <w:rsid w:val="004A1073"/>
    <w:rsid w:val="004B0B3B"/>
    <w:rsid w:val="004B52A5"/>
    <w:rsid w:val="004C6964"/>
    <w:rsid w:val="004E70F2"/>
    <w:rsid w:val="004F2031"/>
    <w:rsid w:val="004F2FA3"/>
    <w:rsid w:val="005240F7"/>
    <w:rsid w:val="00530F01"/>
    <w:rsid w:val="00545492"/>
    <w:rsid w:val="00554B93"/>
    <w:rsid w:val="005622F6"/>
    <w:rsid w:val="005647D0"/>
    <w:rsid w:val="00587E89"/>
    <w:rsid w:val="00592E8F"/>
    <w:rsid w:val="005A0603"/>
    <w:rsid w:val="005A54A3"/>
    <w:rsid w:val="005A59B8"/>
    <w:rsid w:val="005D7D1E"/>
    <w:rsid w:val="005F3D78"/>
    <w:rsid w:val="005F46BD"/>
    <w:rsid w:val="00600C63"/>
    <w:rsid w:val="00603BD3"/>
    <w:rsid w:val="00606891"/>
    <w:rsid w:val="0061235A"/>
    <w:rsid w:val="00625649"/>
    <w:rsid w:val="00630532"/>
    <w:rsid w:val="00630762"/>
    <w:rsid w:val="00641012"/>
    <w:rsid w:val="0065108F"/>
    <w:rsid w:val="00653A74"/>
    <w:rsid w:val="00660EB7"/>
    <w:rsid w:val="006704BB"/>
    <w:rsid w:val="00671075"/>
    <w:rsid w:val="006B6D0F"/>
    <w:rsid w:val="006B7BA3"/>
    <w:rsid w:val="006F3FF7"/>
    <w:rsid w:val="007065CD"/>
    <w:rsid w:val="00711F5E"/>
    <w:rsid w:val="0071790D"/>
    <w:rsid w:val="00721FC7"/>
    <w:rsid w:val="00726365"/>
    <w:rsid w:val="00746966"/>
    <w:rsid w:val="00787507"/>
    <w:rsid w:val="00796688"/>
    <w:rsid w:val="007A084B"/>
    <w:rsid w:val="007A475E"/>
    <w:rsid w:val="008062E7"/>
    <w:rsid w:val="00817376"/>
    <w:rsid w:val="00824622"/>
    <w:rsid w:val="00834D7F"/>
    <w:rsid w:val="00840750"/>
    <w:rsid w:val="0084419D"/>
    <w:rsid w:val="00845DEB"/>
    <w:rsid w:val="00847760"/>
    <w:rsid w:val="0085366C"/>
    <w:rsid w:val="008566E1"/>
    <w:rsid w:val="008649F6"/>
    <w:rsid w:val="00866389"/>
    <w:rsid w:val="00880A84"/>
    <w:rsid w:val="00881838"/>
    <w:rsid w:val="0088731C"/>
    <w:rsid w:val="008957A3"/>
    <w:rsid w:val="008B0959"/>
    <w:rsid w:val="008B1793"/>
    <w:rsid w:val="008B1C90"/>
    <w:rsid w:val="008B22D2"/>
    <w:rsid w:val="008C3C9A"/>
    <w:rsid w:val="008C561D"/>
    <w:rsid w:val="008C74C8"/>
    <w:rsid w:val="008F75F7"/>
    <w:rsid w:val="00901E6D"/>
    <w:rsid w:val="009034B5"/>
    <w:rsid w:val="00912CE1"/>
    <w:rsid w:val="0091442B"/>
    <w:rsid w:val="00917865"/>
    <w:rsid w:val="00935469"/>
    <w:rsid w:val="00946290"/>
    <w:rsid w:val="009464B3"/>
    <w:rsid w:val="009A35A1"/>
    <w:rsid w:val="009A6F6B"/>
    <w:rsid w:val="009C6A9E"/>
    <w:rsid w:val="009D7C2F"/>
    <w:rsid w:val="009D7DB4"/>
    <w:rsid w:val="009E3CB9"/>
    <w:rsid w:val="00A0292C"/>
    <w:rsid w:val="00A065A5"/>
    <w:rsid w:val="00A14B9A"/>
    <w:rsid w:val="00A15388"/>
    <w:rsid w:val="00A3171A"/>
    <w:rsid w:val="00A34F19"/>
    <w:rsid w:val="00A47AC8"/>
    <w:rsid w:val="00A7357E"/>
    <w:rsid w:val="00A86768"/>
    <w:rsid w:val="00A90041"/>
    <w:rsid w:val="00A95A87"/>
    <w:rsid w:val="00AC3312"/>
    <w:rsid w:val="00AC41C9"/>
    <w:rsid w:val="00AD198E"/>
    <w:rsid w:val="00AE05BE"/>
    <w:rsid w:val="00AE5F79"/>
    <w:rsid w:val="00B035A9"/>
    <w:rsid w:val="00B129B6"/>
    <w:rsid w:val="00B161FD"/>
    <w:rsid w:val="00B24990"/>
    <w:rsid w:val="00B31D21"/>
    <w:rsid w:val="00B33310"/>
    <w:rsid w:val="00B341D3"/>
    <w:rsid w:val="00B51A37"/>
    <w:rsid w:val="00B54EB8"/>
    <w:rsid w:val="00B63927"/>
    <w:rsid w:val="00B646A7"/>
    <w:rsid w:val="00B713A2"/>
    <w:rsid w:val="00B71874"/>
    <w:rsid w:val="00B72342"/>
    <w:rsid w:val="00B840A3"/>
    <w:rsid w:val="00B93123"/>
    <w:rsid w:val="00B96E97"/>
    <w:rsid w:val="00BB0AF4"/>
    <w:rsid w:val="00BD22AE"/>
    <w:rsid w:val="00BD78ED"/>
    <w:rsid w:val="00BE2851"/>
    <w:rsid w:val="00BF3EE2"/>
    <w:rsid w:val="00BF506C"/>
    <w:rsid w:val="00C1404F"/>
    <w:rsid w:val="00C25766"/>
    <w:rsid w:val="00C30B96"/>
    <w:rsid w:val="00C415EC"/>
    <w:rsid w:val="00C55EE8"/>
    <w:rsid w:val="00C83623"/>
    <w:rsid w:val="00C9084A"/>
    <w:rsid w:val="00C90DA8"/>
    <w:rsid w:val="00CA7BE8"/>
    <w:rsid w:val="00CB1A82"/>
    <w:rsid w:val="00CE6798"/>
    <w:rsid w:val="00CE79A4"/>
    <w:rsid w:val="00CF121D"/>
    <w:rsid w:val="00CF4EF6"/>
    <w:rsid w:val="00CF7214"/>
    <w:rsid w:val="00D104E9"/>
    <w:rsid w:val="00D10562"/>
    <w:rsid w:val="00D40553"/>
    <w:rsid w:val="00D54888"/>
    <w:rsid w:val="00D634EC"/>
    <w:rsid w:val="00D82D27"/>
    <w:rsid w:val="00DA3F91"/>
    <w:rsid w:val="00DA7701"/>
    <w:rsid w:val="00DB3863"/>
    <w:rsid w:val="00DB6464"/>
    <w:rsid w:val="00DC15BE"/>
    <w:rsid w:val="00DC5F1A"/>
    <w:rsid w:val="00DD1A12"/>
    <w:rsid w:val="00DE1866"/>
    <w:rsid w:val="00DE68D6"/>
    <w:rsid w:val="00DF2DA3"/>
    <w:rsid w:val="00E1075C"/>
    <w:rsid w:val="00E10EEF"/>
    <w:rsid w:val="00E2555B"/>
    <w:rsid w:val="00E52B6C"/>
    <w:rsid w:val="00E53DCE"/>
    <w:rsid w:val="00E55317"/>
    <w:rsid w:val="00E64D48"/>
    <w:rsid w:val="00E65BBB"/>
    <w:rsid w:val="00E71B23"/>
    <w:rsid w:val="00E85DE2"/>
    <w:rsid w:val="00E90FB0"/>
    <w:rsid w:val="00EA5337"/>
    <w:rsid w:val="00ED28D5"/>
    <w:rsid w:val="00EE3248"/>
    <w:rsid w:val="00EF4E4D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81E8B"/>
    <w:rsid w:val="00FA18CD"/>
    <w:rsid w:val="00FB30A1"/>
    <w:rsid w:val="00FD3789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docId w15:val="{81D2E1A2-2CA7-49A2-8B55-1676FBAD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B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37A5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B9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B93"/>
    <w:rPr>
      <w:rFonts w:asciiTheme="majorHAnsi" w:eastAsiaTheme="majorEastAsia" w:hAnsiTheme="majorHAnsi" w:cstheme="majorBidi"/>
      <w:color w:val="2F5496" w:themeColor="accent1" w:themeShade="BF"/>
      <w:sz w:val="20"/>
      <w:szCs w:val="24"/>
      <w:lang w:val="es-ES" w:eastAsia="es-ES"/>
    </w:rPr>
  </w:style>
  <w:style w:type="paragraph" w:customStyle="1" w:styleId="Encabezado1">
    <w:name w:val="Encabezado1"/>
    <w:basedOn w:val="Normal"/>
    <w:next w:val="Textoindependiente"/>
    <w:rsid w:val="00554B93"/>
    <w:pPr>
      <w:tabs>
        <w:tab w:val="center" w:pos="4419"/>
        <w:tab w:val="right" w:pos="8838"/>
      </w:tabs>
      <w:suppressAutoHyphens/>
    </w:pPr>
    <w:rPr>
      <w:rFonts w:ascii="Times New Roman" w:hAnsi="Times New Roman"/>
      <w:sz w:val="24"/>
      <w:lang w:eastAsia="ar-SA"/>
    </w:rPr>
  </w:style>
  <w:style w:type="paragraph" w:styleId="Textoindependiente">
    <w:name w:val="Body Text"/>
    <w:basedOn w:val="Normal"/>
    <w:link w:val="TextoindependienteCar"/>
    <w:semiHidden/>
    <w:rsid w:val="00554B93"/>
    <w:pPr>
      <w:tabs>
        <w:tab w:val="left" w:pos="540"/>
      </w:tabs>
      <w:suppressAutoHyphens/>
      <w:jc w:val="both"/>
    </w:pPr>
    <w:rPr>
      <w:rFonts w:ascii="Times New Roman" w:hAnsi="Times New Roman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54B93"/>
    <w:rPr>
      <w:rFonts w:ascii="Times New Roman" w:eastAsia="Times New Roman" w:hAnsi="Times New Roman" w:cs="Times New Roman"/>
      <w:sz w:val="20"/>
      <w:szCs w:val="24"/>
      <w:lang w:val="es-ES" w:eastAsia="ar-SA"/>
    </w:rPr>
  </w:style>
  <w:style w:type="paragraph" w:styleId="Sangradetextonormal">
    <w:name w:val="Body Text Indent"/>
    <w:basedOn w:val="Normal"/>
    <w:link w:val="SangradetextonormalCar"/>
    <w:semiHidden/>
    <w:rsid w:val="00554B93"/>
    <w:pPr>
      <w:tabs>
        <w:tab w:val="left" w:pos="720"/>
      </w:tabs>
      <w:suppressAutoHyphens/>
      <w:ind w:left="540"/>
      <w:jc w:val="both"/>
    </w:pPr>
    <w:rPr>
      <w:rFonts w:ascii="Times New Roman" w:hAnsi="Times New Roman"/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554B93"/>
    <w:rPr>
      <w:rFonts w:ascii="Times New Roman" w:eastAsia="Times New Roman" w:hAnsi="Times New Roman" w:cs="Times New Roman"/>
      <w:sz w:val="20"/>
      <w:szCs w:val="24"/>
      <w:lang w:val="es-ES" w:eastAsia="ar-SA"/>
    </w:rPr>
  </w:style>
  <w:style w:type="paragraph" w:customStyle="1" w:styleId="Sangra3detindependiente1">
    <w:name w:val="Sangría 3 de t. independiente1"/>
    <w:basedOn w:val="Normal"/>
    <w:rsid w:val="00554B93"/>
    <w:pPr>
      <w:tabs>
        <w:tab w:val="left" w:pos="360"/>
        <w:tab w:val="left" w:pos="720"/>
      </w:tabs>
      <w:suppressAutoHyphens/>
      <w:ind w:left="709" w:hanging="709"/>
      <w:jc w:val="both"/>
    </w:pPr>
    <w:rPr>
      <w:rFonts w:ascii="Times New Roman" w:hAnsi="Times New Roman"/>
      <w:lang w:eastAsia="ar-SA"/>
    </w:rPr>
  </w:style>
  <w:style w:type="paragraph" w:customStyle="1" w:styleId="Textoindependiente21">
    <w:name w:val="Texto independiente 21"/>
    <w:basedOn w:val="Normal"/>
    <w:rsid w:val="00554B93"/>
    <w:pPr>
      <w:suppressAutoHyphens/>
    </w:pPr>
    <w:rPr>
      <w:rFonts w:ascii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62D0-7B8A-4111-A52D-7EB3B81C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1278</Words>
  <Characters>7034</Characters>
  <Application>Microsoft Office Word</Application>
  <DocSecurity>0</DocSecurity>
  <Lines>58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Julio Enrique Zabala Oyola</cp:lastModifiedBy>
  <cp:revision>7</cp:revision>
  <cp:lastPrinted>2019-03-26T20:59:00Z</cp:lastPrinted>
  <dcterms:created xsi:type="dcterms:W3CDTF">2023-03-07T21:20:00Z</dcterms:created>
  <dcterms:modified xsi:type="dcterms:W3CDTF">2023-03-11T00:02:00Z</dcterms:modified>
</cp:coreProperties>
</file>